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BDA77" w14:textId="77777777" w:rsidR="00393596" w:rsidRDefault="00000000">
      <w:pPr>
        <w:spacing w:before="8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</w:p>
    <w:p w14:paraId="02F8C62D" w14:textId="5408D0AA" w:rsidR="00393596" w:rsidRDefault="00000000">
      <w:pPr>
        <w:ind w:left="100" w:right="84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, 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lp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this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 w:rsidR="0087529F">
        <w:rPr>
          <w:rFonts w:ascii="Courier New" w:eastAsia="Courier New" w:hAnsi="Courier New" w:cs="Courier New"/>
          <w:sz w:val="21"/>
          <w:szCs w:val="21"/>
        </w:rPr>
        <w:t>International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of 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cs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C.</w:t>
      </w:r>
    </w:p>
    <w:p w14:paraId="1CD74FA4" w14:textId="77777777" w:rsidR="00393596" w:rsidRDefault="00393596">
      <w:pPr>
        <w:spacing w:line="200" w:lineRule="exact"/>
      </w:pPr>
    </w:p>
    <w:p w14:paraId="0B170F44" w14:textId="77777777" w:rsidR="00393596" w:rsidRDefault="00393596">
      <w:pPr>
        <w:spacing w:before="17" w:line="260" w:lineRule="exact"/>
        <w:rPr>
          <w:sz w:val="26"/>
          <w:szCs w:val="26"/>
        </w:rPr>
      </w:pPr>
    </w:p>
    <w:p w14:paraId="0EB14F2A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ni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</w:p>
    <w:p w14:paraId="4336BF39" w14:textId="239D981D" w:rsidR="00393596" w:rsidRDefault="00000000">
      <w:pPr>
        <w:ind w:left="100" w:right="58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f </w:t>
      </w:r>
      <w:r>
        <w:rPr>
          <w:rFonts w:ascii="Courier New" w:eastAsia="Courier New" w:hAnsi="Courier New" w:cs="Courier New"/>
          <w:spacing w:val="3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y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1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2652B3B1" w14:textId="77777777" w:rsidR="00393596" w:rsidRDefault="00393596">
      <w:pPr>
        <w:spacing w:line="200" w:lineRule="exact"/>
      </w:pPr>
    </w:p>
    <w:p w14:paraId="4DC459CD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00B5F8C6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</w:p>
    <w:p w14:paraId="33339B37" w14:textId="24D5D4B6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If y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 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in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,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y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k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8 to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et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 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y.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re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ny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to 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t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5DD64ADF" w14:textId="77777777" w:rsidR="00393596" w:rsidRDefault="00393596">
      <w:pPr>
        <w:spacing w:line="200" w:lineRule="exact"/>
      </w:pPr>
    </w:p>
    <w:p w14:paraId="01032834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712A0889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ss</w:t>
      </w:r>
    </w:p>
    <w:p w14:paraId="4AA2FD1F" w14:textId="5364A732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u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y: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6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1 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v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ue du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9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4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0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1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0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il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ex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</w:p>
    <w:p w14:paraId="69D56D58" w14:textId="77777777" w:rsidR="00393596" w:rsidRDefault="00393596">
      <w:pPr>
        <w:spacing w:before="20" w:line="220" w:lineRule="exact"/>
        <w:rPr>
          <w:sz w:val="22"/>
          <w:szCs w:val="22"/>
        </w:rPr>
      </w:pPr>
    </w:p>
    <w:p w14:paraId="3BD0B611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l, a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t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0E56FA2" w14:textId="77777777" w:rsidR="00393596" w:rsidRDefault="00393596">
      <w:pPr>
        <w:spacing w:line="200" w:lineRule="exact"/>
      </w:pPr>
    </w:p>
    <w:p w14:paraId="0CF8824E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34ABA5C1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s 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</w:p>
    <w:p w14:paraId="5B6DDD98" w14:textId="592F0AE5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of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m 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: 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B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V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n.</w:t>
      </w:r>
    </w:p>
    <w:p w14:paraId="20DB0628" w14:textId="77777777" w:rsidR="00393596" w:rsidRDefault="00393596">
      <w:pPr>
        <w:spacing w:line="200" w:lineRule="exact"/>
      </w:pPr>
    </w:p>
    <w:p w14:paraId="0D8802A1" w14:textId="77777777" w:rsidR="00393596" w:rsidRDefault="00393596">
      <w:pPr>
        <w:spacing w:before="18" w:line="260" w:lineRule="exact"/>
        <w:rPr>
          <w:sz w:val="26"/>
          <w:szCs w:val="26"/>
        </w:rPr>
      </w:pPr>
    </w:p>
    <w:p w14:paraId="35D982A7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s'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</w:p>
    <w:p w14:paraId="747601ED" w14:textId="65F893C8" w:rsidR="00393596" w:rsidRDefault="00000000">
      <w:pPr>
        <w:ind w:left="100" w:right="21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ge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is a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 w:rsidR="0087529F"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a 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ed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,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 xml:space="preserve">y,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al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,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6E34E951" w14:textId="77777777" w:rsidR="00393596" w:rsidRDefault="00393596">
      <w:pPr>
        <w:spacing w:line="200" w:lineRule="exact"/>
      </w:pPr>
    </w:p>
    <w:p w14:paraId="7EE7AAF4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18964D73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om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</w:p>
    <w:p w14:paraId="22622836" w14:textId="408EC484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is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 w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th a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rt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k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 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es a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 xml:space="preserve">ey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z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by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,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roo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, it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q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 xml:space="preserve">ey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2AAD751D" w14:textId="77777777" w:rsidR="00393596" w:rsidRDefault="00393596">
      <w:pPr>
        <w:spacing w:line="200" w:lineRule="exact"/>
      </w:pPr>
    </w:p>
    <w:p w14:paraId="5B7296AD" w14:textId="77777777" w:rsidR="00393596" w:rsidRDefault="00393596">
      <w:pPr>
        <w:spacing w:before="16" w:line="260" w:lineRule="exact"/>
        <w:rPr>
          <w:sz w:val="26"/>
          <w:szCs w:val="26"/>
        </w:rPr>
      </w:pPr>
    </w:p>
    <w:p w14:paraId="560B4D14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</w:p>
    <w:p w14:paraId="2481BED1" w14:textId="20DFDC9C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If y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 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y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 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 in 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h,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 no 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L.</w:t>
      </w:r>
    </w:p>
    <w:p w14:paraId="208229C0" w14:textId="77777777" w:rsidR="00393596" w:rsidRDefault="00393596">
      <w:pPr>
        <w:spacing w:line="200" w:lineRule="exact"/>
      </w:pPr>
    </w:p>
    <w:p w14:paraId="3C886BB7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58991176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 xml:space="preserve">e of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am</w:t>
      </w:r>
    </w:p>
    <w:p w14:paraId="033FCEBC" w14:textId="77777777" w:rsidR="00393596" w:rsidRDefault="00000000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ed in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sh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.</w:t>
      </w:r>
    </w:p>
    <w:p w14:paraId="41EAC73B" w14:textId="77777777" w:rsidR="00393596" w:rsidRDefault="00393596">
      <w:pPr>
        <w:spacing w:line="200" w:lineRule="exact"/>
      </w:pPr>
    </w:p>
    <w:p w14:paraId="66EA0078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65D11243" w14:textId="77777777" w:rsidR="0087529F" w:rsidRDefault="00000000" w:rsidP="0087529F">
      <w:pPr>
        <w:ind w:left="100"/>
        <w:rPr>
          <w:rFonts w:ascii="Courier New" w:eastAsia="Courier New" w:hAnsi="Courier New" w:cs="Courier New"/>
          <w:spacing w:val="-2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</w:p>
    <w:p w14:paraId="59071186" w14:textId="77777777" w:rsidR="0087529F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ns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re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by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n.</w:t>
      </w:r>
    </w:p>
    <w:p w14:paraId="144D9971" w14:textId="77777777" w:rsidR="0087529F" w:rsidRDefault="0087529F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</w:p>
    <w:p w14:paraId="52AA60C1" w14:textId="2B987F04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k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te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ty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C: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"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al-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e"</w:t>
      </w:r>
    </w:p>
    <w:p w14:paraId="6D4EB8C2" w14:textId="533CD900" w:rsidR="00393596" w:rsidRDefault="00393596">
      <w:pPr>
        <w:spacing w:before="15" w:line="240" w:lineRule="exact"/>
        <w:rPr>
          <w:sz w:val="24"/>
          <w:szCs w:val="24"/>
        </w:rPr>
      </w:pPr>
    </w:p>
    <w:p w14:paraId="605DAF49" w14:textId="77777777" w:rsidR="0087529F" w:rsidRDefault="0087529F">
      <w:pPr>
        <w:spacing w:before="15" w:line="240" w:lineRule="exact"/>
        <w:rPr>
          <w:sz w:val="24"/>
          <w:szCs w:val="24"/>
        </w:rPr>
      </w:pPr>
    </w:p>
    <w:p w14:paraId="0012D2DB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</w:p>
    <w:p w14:paraId="5E4E9C21" w14:textId="7468FA6E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s a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y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, 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 m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 1 (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1)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d </w:t>
      </w:r>
      <w:r w:rsidR="00C71668"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master 2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)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.</w:t>
      </w:r>
    </w:p>
    <w:p w14:paraId="08C89833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128399D2" w14:textId="3F374C2B" w:rsidR="00393596" w:rsidRDefault="00000000">
      <w:pPr>
        <w:spacing w:line="220" w:lineRule="exact"/>
        <w:ind w:left="100" w:right="33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l,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am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1 (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1)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om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2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(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).</w:t>
      </w:r>
    </w:p>
    <w:p w14:paraId="5DB0D718" w14:textId="77777777" w:rsidR="00393596" w:rsidRDefault="00393596">
      <w:pPr>
        <w:spacing w:before="15" w:line="240" w:lineRule="exact"/>
        <w:rPr>
          <w:sz w:val="24"/>
          <w:szCs w:val="24"/>
        </w:rPr>
      </w:pPr>
    </w:p>
    <w:p w14:paraId="64388A55" w14:textId="6CC4B1E7" w:rsidR="00393596" w:rsidRDefault="00000000">
      <w:pPr>
        <w:ind w:left="100" w:right="583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y to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m M2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s 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’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q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y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2.</w:t>
      </w:r>
    </w:p>
    <w:p w14:paraId="681FDE2E" w14:textId="77777777" w:rsidR="00393596" w:rsidRDefault="00393596">
      <w:pPr>
        <w:spacing w:line="200" w:lineRule="exact"/>
      </w:pPr>
    </w:p>
    <w:p w14:paraId="299B7BDB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4CEB3EAC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</w:t>
      </w:r>
    </w:p>
    <w:p w14:paraId="756880B8" w14:textId="32B67FFB" w:rsidR="00CB68AD" w:rsidRDefault="00000000" w:rsidP="00DB2672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In </w:t>
      </w:r>
      <w:r w:rsidR="00C71668">
        <w:rPr>
          <w:rFonts w:ascii="Courier New" w:eastAsia="Courier New" w:hAnsi="Courier New" w:cs="Courier New"/>
          <w:position w:val="2"/>
          <w:sz w:val="21"/>
          <w:szCs w:val="21"/>
        </w:rPr>
        <w:t>master 1 (M1)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m,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es 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ta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, 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 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, 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 I,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e,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e,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t I,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6,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6</w:t>
      </w:r>
      <w:r>
        <w:rPr>
          <w:rFonts w:ascii="Courier New" w:eastAsia="Courier New" w:hAnsi="Courier New" w:cs="Courier New"/>
          <w:sz w:val="21"/>
          <w:szCs w:val="21"/>
        </w:rPr>
        <w:t>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6, 3,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3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, 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 6 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y</w:t>
      </w:r>
      <w:r w:rsidR="00DB2672"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 xml:space="preserve"> for the first semester and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 C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m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 w:rsidR="00CB68AD">
        <w:rPr>
          <w:rFonts w:ascii="Courier New" w:eastAsia="Courier New" w:hAnsi="Courier New" w:cs="Courier New"/>
          <w:sz w:val="21"/>
          <w:szCs w:val="21"/>
        </w:rPr>
        <w:t>u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>er V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n a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>d M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>c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>e L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g I,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m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 w:rsidR="00CB68AD">
        <w:rPr>
          <w:rFonts w:ascii="Courier New" w:eastAsia="Courier New" w:hAnsi="Courier New" w:cs="Courier New"/>
          <w:sz w:val="21"/>
          <w:szCs w:val="21"/>
        </w:rPr>
        <w:t>, S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f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>w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re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 w:rsidR="00CB68AD">
        <w:rPr>
          <w:rFonts w:ascii="Courier New" w:eastAsia="Courier New" w:hAnsi="Courier New" w:cs="Courier New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n 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z w:val="21"/>
          <w:szCs w:val="21"/>
        </w:rPr>
        <w:t>, P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j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ct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 w:rsidR="00CB68AD">
        <w:rPr>
          <w:rFonts w:ascii="Courier New" w:eastAsia="Courier New" w:hAnsi="Courier New" w:cs="Courier New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 w:rsidR="00CB68AD">
        <w:rPr>
          <w:rFonts w:ascii="Courier New" w:eastAsia="Courier New" w:hAnsi="Courier New" w:cs="Courier New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 w:rsidR="00CB68AD">
        <w:rPr>
          <w:rFonts w:ascii="Courier New" w:eastAsia="Courier New" w:hAnsi="Courier New" w:cs="Courier New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t, 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>h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cs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nd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 w:rsidR="00CB68AD">
        <w:rPr>
          <w:rFonts w:ascii="Courier New" w:eastAsia="Courier New" w:hAnsi="Courier New" w:cs="Courier New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z w:val="21"/>
          <w:szCs w:val="21"/>
        </w:rPr>
        <w:t>v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>c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 w:rsidR="00CB68AD">
        <w:rPr>
          <w:rFonts w:ascii="Courier New" w:eastAsia="Courier New" w:hAnsi="Courier New" w:cs="Courier New"/>
          <w:sz w:val="21"/>
          <w:szCs w:val="21"/>
        </w:rPr>
        <w:t>,</w:t>
      </w:r>
      <w:r w:rsidR="00CB68AD"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nd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 w:rsidR="00CB68AD">
        <w:rPr>
          <w:rFonts w:ascii="Courier New" w:eastAsia="Courier New" w:hAnsi="Courier New" w:cs="Courier New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j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ct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I,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h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 w:rsidR="00CB68AD">
        <w:rPr>
          <w:rFonts w:ascii="Courier New" w:eastAsia="Courier New" w:hAnsi="Courier New" w:cs="Courier New"/>
          <w:sz w:val="21"/>
          <w:szCs w:val="21"/>
        </w:rPr>
        <w:t>f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 w:rsidR="00CB68AD">
        <w:rPr>
          <w:rFonts w:ascii="Courier New" w:eastAsia="Courier New" w:hAnsi="Courier New" w:cs="Courier New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g 6, 6, 6,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3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, 3,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nd 6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z w:val="21"/>
          <w:szCs w:val="21"/>
        </w:rPr>
        <w:t>C</w:t>
      </w:r>
      <w:r w:rsidR="00CB68AD"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 xml:space="preserve">S </w:t>
      </w:r>
      <w:r w:rsidR="00CB68AD"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 w:rsidR="00CB68AD">
        <w:rPr>
          <w:rFonts w:ascii="Courier New" w:eastAsia="Courier New" w:hAnsi="Courier New" w:cs="Courier New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 w:rsidR="00CB68AD">
        <w:rPr>
          <w:rFonts w:ascii="Courier New" w:eastAsia="Courier New" w:hAnsi="Courier New" w:cs="Courier New"/>
          <w:sz w:val="21"/>
          <w:szCs w:val="21"/>
        </w:rPr>
        <w:t>p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z w:val="21"/>
          <w:szCs w:val="21"/>
        </w:rPr>
        <w:t>c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 w:rsidR="00CB68AD">
        <w:rPr>
          <w:rFonts w:ascii="Courier New" w:eastAsia="Courier New" w:hAnsi="Courier New" w:cs="Courier New"/>
          <w:sz w:val="21"/>
          <w:szCs w:val="21"/>
        </w:rPr>
        <w:t>i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 w:rsidR="00CB68AD">
        <w:rPr>
          <w:rFonts w:ascii="Courier New" w:eastAsia="Courier New" w:hAnsi="Courier New" w:cs="Courier New"/>
          <w:sz w:val="21"/>
          <w:szCs w:val="21"/>
        </w:rPr>
        <w:t>e</w:t>
      </w:r>
      <w:r w:rsidR="00CB68AD"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 w:rsidR="00CB68AD">
        <w:rPr>
          <w:rFonts w:ascii="Courier New" w:eastAsia="Courier New" w:hAnsi="Courier New" w:cs="Courier New"/>
          <w:sz w:val="21"/>
          <w:szCs w:val="21"/>
        </w:rPr>
        <w:t>y</w:t>
      </w:r>
      <w:r w:rsidR="00DB2672">
        <w:rPr>
          <w:rFonts w:ascii="Courier New" w:eastAsia="Courier New" w:hAnsi="Courier New" w:cs="Courier New"/>
          <w:sz w:val="21"/>
          <w:szCs w:val="21"/>
        </w:rPr>
        <w:t xml:space="preserve"> for the second semester</w:t>
      </w:r>
      <w:r w:rsidR="00CB68AD">
        <w:rPr>
          <w:rFonts w:ascii="Courier New" w:eastAsia="Courier New" w:hAnsi="Courier New" w:cs="Courier New"/>
          <w:sz w:val="21"/>
          <w:szCs w:val="21"/>
        </w:rPr>
        <w:t>.</w:t>
      </w:r>
    </w:p>
    <w:p w14:paraId="0B6F43F2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468E5343" w14:textId="6FC4F85C" w:rsidR="00393596" w:rsidRDefault="00000000">
      <w:pPr>
        <w:spacing w:line="220" w:lineRule="exact"/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 w:rsidR="00C71668">
        <w:rPr>
          <w:rFonts w:ascii="Courier New" w:eastAsia="Courier New" w:hAnsi="Courier New" w:cs="Courier New"/>
          <w:sz w:val="21"/>
          <w:szCs w:val="21"/>
        </w:rPr>
        <w:t>master 1 (M1)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ot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ed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n, 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t it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ly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in a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D1CFB98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06FF40BD" w14:textId="213B370C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of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f </w:t>
      </w:r>
      <w:r w:rsidR="00C71668">
        <w:rPr>
          <w:rFonts w:ascii="Courier New" w:eastAsia="Courier New" w:hAnsi="Courier New" w:cs="Courier New"/>
          <w:sz w:val="21"/>
          <w:szCs w:val="21"/>
        </w:rPr>
        <w:t>master 1 (M1)</w:t>
      </w:r>
      <w:r>
        <w:rPr>
          <w:rFonts w:ascii="Courier New" w:eastAsia="Courier New" w:hAnsi="Courier New" w:cs="Courier New"/>
          <w:sz w:val="21"/>
          <w:szCs w:val="21"/>
        </w:rPr>
        <w:t xml:space="preserve">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0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52C85F9C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6C08CA2C" w14:textId="54BF9815" w:rsidR="00393596" w:rsidRDefault="00000000">
      <w:pPr>
        <w:spacing w:line="220" w:lineRule="exact"/>
        <w:ind w:left="100" w:right="333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1 (M1)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rn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al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6</w:t>
      </w:r>
      <w:r>
        <w:rPr>
          <w:rFonts w:ascii="Courier New" w:eastAsia="Courier New" w:hAnsi="Courier New" w:cs="Courier New"/>
          <w:sz w:val="21"/>
          <w:szCs w:val="21"/>
        </w:rPr>
        <w:t>0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in 2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0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ch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2840E668" w14:textId="77777777" w:rsidR="00393596" w:rsidRDefault="00393596">
      <w:pPr>
        <w:spacing w:before="15" w:line="240" w:lineRule="exact"/>
        <w:rPr>
          <w:sz w:val="24"/>
          <w:szCs w:val="24"/>
        </w:rPr>
      </w:pPr>
    </w:p>
    <w:p w14:paraId="4AC4194C" w14:textId="3DDF48A7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p in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's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ue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30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S.</w:t>
      </w:r>
    </w:p>
    <w:p w14:paraId="600B52E5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06CBCC3D" w14:textId="77777777" w:rsidR="00CC02BA" w:rsidRDefault="00000000">
      <w:pPr>
        <w:ind w:left="100" w:right="20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of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,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s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, AI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, 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e,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j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t II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6,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6</w:t>
      </w:r>
      <w:r>
        <w:rPr>
          <w:rFonts w:ascii="Courier New" w:eastAsia="Courier New" w:hAnsi="Courier New" w:cs="Courier New"/>
          <w:sz w:val="21"/>
          <w:szCs w:val="21"/>
        </w:rPr>
        <w:t xml:space="preserve">, 6,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3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</w:p>
    <w:p w14:paraId="2ED72ED0" w14:textId="77777777" w:rsidR="00CC02BA" w:rsidRDefault="00CC02BA">
      <w:pPr>
        <w:ind w:left="100" w:right="207"/>
        <w:rPr>
          <w:rFonts w:ascii="Courier New" w:eastAsia="Courier New" w:hAnsi="Courier New" w:cs="Courier New"/>
          <w:sz w:val="21"/>
          <w:szCs w:val="21"/>
        </w:rPr>
      </w:pPr>
    </w:p>
    <w:p w14:paraId="2D7816AD" w14:textId="553B6A7B" w:rsidR="00393596" w:rsidRDefault="00000000">
      <w:pPr>
        <w:ind w:left="100" w:right="20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nd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is </w:t>
      </w:r>
      <w:r w:rsidR="00CC02BA">
        <w:rPr>
          <w:rFonts w:ascii="Courier New" w:eastAsia="Courier New" w:hAnsi="Courier New" w:cs="Courier New"/>
          <w:sz w:val="21"/>
          <w:szCs w:val="21"/>
        </w:rPr>
        <w:t xml:space="preserve">only dedicated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 30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730AAB82" w14:textId="77777777" w:rsidR="00393596" w:rsidRDefault="00393596">
      <w:pPr>
        <w:spacing w:before="1" w:line="220" w:lineRule="exact"/>
        <w:rPr>
          <w:sz w:val="22"/>
          <w:szCs w:val="22"/>
        </w:rPr>
      </w:pPr>
    </w:p>
    <w:p w14:paraId="7B62910F" w14:textId="5DC2DC42" w:rsidR="00393596" w:rsidRDefault="00000000">
      <w:pPr>
        <w:spacing w:line="220" w:lineRule="exact"/>
        <w:ind w:left="100" w:right="20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2 (M2)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rn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al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8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 18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S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1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0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ip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2.</w:t>
      </w:r>
    </w:p>
    <w:p w14:paraId="0F63EFF4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07F90EBA" w14:textId="730F6FC4" w:rsidR="00393596" w:rsidRDefault="00000000">
      <w:pPr>
        <w:spacing w:line="220" w:lineRule="exact"/>
        <w:ind w:left="100" w:right="79"/>
        <w:rPr>
          <w:rFonts w:ascii="Courier New" w:eastAsia="Courier New" w:hAnsi="Courier New" w:cs="Courier New"/>
          <w:sz w:val="21"/>
          <w:szCs w:val="21"/>
        </w:rPr>
        <w:sectPr w:rsidR="00393596">
          <w:pgSz w:w="12240" w:h="15840"/>
          <w:pgMar w:top="1360" w:right="1420" w:bottom="280" w:left="1400" w:header="720" w:footer="720" w:gutter="0"/>
          <w:cols w:space="720"/>
        </w:sect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p,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ch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0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, is a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y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 xml:space="preserve">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78B6BA0D" w14:textId="77777777" w:rsidR="00393596" w:rsidRDefault="00393596">
      <w:pPr>
        <w:spacing w:before="8" w:line="140" w:lineRule="exact"/>
        <w:rPr>
          <w:sz w:val="15"/>
          <w:szCs w:val="15"/>
        </w:rPr>
      </w:pPr>
    </w:p>
    <w:p w14:paraId="150C85AD" w14:textId="77777777" w:rsidR="00393596" w:rsidRDefault="00000000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es</w:t>
      </w:r>
    </w:p>
    <w:p w14:paraId="77C256E6" w14:textId="393D3C6D" w:rsidR="0087529F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al 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cs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v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ed in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 xml:space="preserve"> </w:t>
      </w:r>
      <w:r w:rsidR="00C71668">
        <w:rPr>
          <w:rFonts w:ascii="Courier New" w:eastAsia="Courier New" w:hAnsi="Courier New" w:cs="Courier New"/>
          <w:position w:val="2"/>
          <w:sz w:val="21"/>
          <w:szCs w:val="21"/>
        </w:rPr>
        <w:t>master 1 (M1)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ch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 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j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ct I.</w:t>
      </w:r>
    </w:p>
    <w:p w14:paraId="3236E473" w14:textId="77777777" w:rsidR="0087529F" w:rsidRDefault="0087529F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</w:p>
    <w:p w14:paraId="6ABCE914" w14:textId="319C45AF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of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1 (M1)</w:t>
      </w:r>
      <w:r>
        <w:rPr>
          <w:rFonts w:ascii="Courier New" w:eastAsia="Courier New" w:hAnsi="Courier New" w:cs="Courier New"/>
          <w:sz w:val="21"/>
          <w:szCs w:val="21"/>
        </w:rPr>
        <w:t xml:space="preserve">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e 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cs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, 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I,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I,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cs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y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j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I.</w:t>
      </w:r>
    </w:p>
    <w:p w14:paraId="6C4684D9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686357D7" w14:textId="4D02FBB0" w:rsidR="00393596" w:rsidRDefault="00000000">
      <w:pPr>
        <w:ind w:left="100" w:right="20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de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s 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, AI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, 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e,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I,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462DB93C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6327FC60" w14:textId="0FFAE841" w:rsidR="00393596" w:rsidRDefault="00000000">
      <w:pPr>
        <w:spacing w:line="220" w:lineRule="exact"/>
        <w:ind w:left="100" w:right="45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a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 of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1 (M1)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: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j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ct 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j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I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r.</w:t>
      </w:r>
    </w:p>
    <w:p w14:paraId="1009D6F4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64880D94" w14:textId="2BE30F63" w:rsidR="00393596" w:rsidRDefault="00000000">
      <w:pPr>
        <w:spacing w:line="220" w:lineRule="exact"/>
        <w:ind w:left="100" w:right="20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in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 xml:space="preserve"> </w:t>
      </w:r>
      <w:r w:rsidR="00C71668">
        <w:rPr>
          <w:rFonts w:ascii="Courier New" w:eastAsia="Courier New" w:hAnsi="Courier New" w:cs="Courier New"/>
          <w:sz w:val="21"/>
          <w:szCs w:val="21"/>
        </w:rPr>
        <w:t>master 1 (M1)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to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"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hyperlink r:id="rId5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al-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".</w:t>
      </w:r>
    </w:p>
    <w:p w14:paraId="527DD6C8" w14:textId="77777777" w:rsidR="00393596" w:rsidRDefault="00393596">
      <w:pPr>
        <w:spacing w:before="20" w:line="220" w:lineRule="exact"/>
        <w:rPr>
          <w:sz w:val="22"/>
          <w:szCs w:val="22"/>
        </w:rPr>
      </w:pPr>
    </w:p>
    <w:p w14:paraId="40A5A5B3" w14:textId="3B9D3F6C" w:rsidR="00393596" w:rsidRDefault="00000000">
      <w:pPr>
        <w:spacing w:line="220" w:lineRule="exact"/>
        <w:ind w:left="100" w:right="20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in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 xml:space="preserve">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to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"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hyperlink r:id="rId6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al-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".</w:t>
      </w:r>
    </w:p>
    <w:p w14:paraId="2DD2A536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0518D2A6" w14:textId="09AC0E83" w:rsidR="00393596" w:rsidRDefault="00000000">
      <w:pPr>
        <w:spacing w:line="220" w:lineRule="exact"/>
        <w:ind w:left="100" w:right="2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on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se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: "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hyperlink r:id="rId7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l-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"</w:t>
      </w:r>
    </w:p>
    <w:p w14:paraId="2455EF77" w14:textId="77777777" w:rsidR="00393596" w:rsidRDefault="00393596">
      <w:pPr>
        <w:spacing w:line="200" w:lineRule="exact"/>
      </w:pPr>
    </w:p>
    <w:p w14:paraId="0FD074CF" w14:textId="77777777" w:rsidR="00393596" w:rsidRDefault="00393596">
      <w:pPr>
        <w:spacing w:before="13" w:line="280" w:lineRule="exact"/>
        <w:rPr>
          <w:sz w:val="28"/>
          <w:szCs w:val="28"/>
        </w:rPr>
      </w:pPr>
    </w:p>
    <w:p w14:paraId="4B1DF51A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x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ms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</w:t>
      </w:r>
    </w:p>
    <w:p w14:paraId="53EED514" w14:textId="419DEF7B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 f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om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2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0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1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9, 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w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b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 no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ic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x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. Y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 w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l be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: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c.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ks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to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ad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, no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k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.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d.</w:t>
      </w:r>
    </w:p>
    <w:p w14:paraId="0C71553B" w14:textId="77777777" w:rsidR="00393596" w:rsidRDefault="00393596">
      <w:pPr>
        <w:spacing w:before="4" w:line="220" w:lineRule="exact"/>
        <w:rPr>
          <w:sz w:val="22"/>
          <w:szCs w:val="22"/>
        </w:rPr>
      </w:pPr>
    </w:p>
    <w:p w14:paraId="72DF80A9" w14:textId="0B17648B" w:rsidR="00393596" w:rsidRDefault="00000000">
      <w:pPr>
        <w:spacing w:line="220" w:lineRule="exact"/>
        <w:ind w:left="100" w:right="2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t be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bmi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ia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t.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ot be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d.</w:t>
      </w:r>
    </w:p>
    <w:p w14:paraId="0357D77F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5BF2DF9A" w14:textId="2ED3997A" w:rsidR="00393596" w:rsidRDefault="00000000">
      <w:pPr>
        <w:ind w:left="100" w:right="7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s 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so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do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y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x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ir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h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0F790731" w14:textId="77777777" w:rsidR="00393596" w:rsidRDefault="00393596">
      <w:pPr>
        <w:spacing w:line="200" w:lineRule="exact"/>
      </w:pPr>
    </w:p>
    <w:p w14:paraId="31159A06" w14:textId="77777777" w:rsidR="00393596" w:rsidRDefault="00393596">
      <w:pPr>
        <w:spacing w:before="17" w:line="260" w:lineRule="exact"/>
        <w:rPr>
          <w:sz w:val="26"/>
          <w:szCs w:val="26"/>
        </w:rPr>
      </w:pPr>
    </w:p>
    <w:p w14:paraId="24C2AD00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</w:p>
    <w:p w14:paraId="5B73A427" w14:textId="6F1F0254" w:rsidR="00393596" w:rsidRDefault="00000000">
      <w:pPr>
        <w:ind w:left="100" w:right="83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s 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7E6D4D1F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4234A01D" w14:textId="6122F93F" w:rsidR="00393596" w:rsidRDefault="00000000">
      <w:pPr>
        <w:spacing w:line="220" w:lineRule="exact"/>
        <w:ind w:left="100" w:right="332"/>
        <w:rPr>
          <w:rFonts w:ascii="Courier New" w:eastAsia="Courier New" w:hAnsi="Courier New" w:cs="Courier New"/>
          <w:sz w:val="21"/>
          <w:szCs w:val="21"/>
        </w:rPr>
        <w:sectPr w:rsidR="00393596">
          <w:pgSz w:w="12240" w:h="15840"/>
          <w:pgMar w:top="1480" w:right="1420" w:bottom="280" w:left="1400" w:header="720" w:footer="720" w:gutter="0"/>
          <w:cols w:space="720"/>
        </w:sectPr>
      </w:pP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ter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ls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gh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e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Z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77EF4A21" w14:textId="77777777" w:rsidR="00393596" w:rsidRDefault="00393596">
      <w:pPr>
        <w:spacing w:before="8" w:line="140" w:lineRule="exact"/>
        <w:rPr>
          <w:sz w:val="15"/>
          <w:szCs w:val="15"/>
        </w:rPr>
      </w:pPr>
    </w:p>
    <w:p w14:paraId="31FBCCC6" w14:textId="55B23E16" w:rsidR="00393596" w:rsidRDefault="00000000">
      <w:pPr>
        <w:spacing w:before="25" w:line="220" w:lineRule="exact"/>
        <w:ind w:left="100" w:right="586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, 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so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a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ke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s 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Z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m.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ir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k.</w:t>
      </w:r>
    </w:p>
    <w:p w14:paraId="23EB9A47" w14:textId="77777777" w:rsidR="00393596" w:rsidRDefault="00393596">
      <w:pPr>
        <w:spacing w:before="20" w:line="220" w:lineRule="exact"/>
        <w:rPr>
          <w:sz w:val="22"/>
          <w:szCs w:val="22"/>
        </w:rPr>
      </w:pPr>
    </w:p>
    <w:p w14:paraId="208A612C" w14:textId="5AE08F87" w:rsidR="00393596" w:rsidRDefault="00000000">
      <w:pPr>
        <w:spacing w:line="220" w:lineRule="exact"/>
        <w:ind w:left="100" w:right="45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s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e is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h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ds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by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e,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"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hyperlink r:id="rId8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al-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v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g</w:t>
        </w:r>
      </w:hyperlink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"</w:t>
      </w:r>
    </w:p>
    <w:p w14:paraId="77BEA47B" w14:textId="77777777" w:rsidR="00393596" w:rsidRDefault="00393596">
      <w:pPr>
        <w:spacing w:line="200" w:lineRule="exact"/>
      </w:pPr>
    </w:p>
    <w:p w14:paraId="67B8F82B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3E1582A1" w14:textId="30A99B20" w:rsidR="00393596" w:rsidRDefault="00000000">
      <w:pPr>
        <w:spacing w:line="220" w:lineRule="exact"/>
        <w:ind w:left="100" w:right="8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,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t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j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 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</w:p>
    <w:p w14:paraId="75B0D631" w14:textId="1C15FF27" w:rsidR="00515A3D" w:rsidRDefault="00515A3D">
      <w:pPr>
        <w:spacing w:line="220" w:lineRule="exact"/>
        <w:ind w:left="100" w:right="82"/>
        <w:rPr>
          <w:rFonts w:ascii="Courier New" w:eastAsia="Courier New" w:hAnsi="Courier New" w:cs="Courier New"/>
          <w:sz w:val="21"/>
          <w:szCs w:val="21"/>
        </w:rPr>
      </w:pPr>
    </w:p>
    <w:p w14:paraId="12EA3DA2" w14:textId="370BC81A" w:rsidR="00515A3D" w:rsidRDefault="00515A3D">
      <w:pPr>
        <w:spacing w:line="220" w:lineRule="exact"/>
        <w:ind w:left="100" w:right="82"/>
        <w:rPr>
          <w:rFonts w:ascii="Courier New" w:eastAsia="Courier New" w:hAnsi="Courier New" w:cs="Courier New"/>
          <w:sz w:val="21"/>
          <w:szCs w:val="21"/>
        </w:rPr>
      </w:pPr>
      <w:r w:rsidRPr="00515A3D">
        <w:rPr>
          <w:rFonts w:ascii="Courier New" w:eastAsia="Courier New" w:hAnsi="Courier New" w:cs="Courier New"/>
          <w:sz w:val="21"/>
          <w:szCs w:val="21"/>
        </w:rPr>
        <w:t xml:space="preserve">For each academic year, </w:t>
      </w:r>
      <w:r>
        <w:rPr>
          <w:rFonts w:ascii="Courier New" w:eastAsia="Courier New" w:hAnsi="Courier New" w:cs="Courier New"/>
          <w:sz w:val="21"/>
          <w:szCs w:val="21"/>
        </w:rPr>
        <w:t xml:space="preserve">you can apply for this program </w:t>
      </w:r>
      <w:r w:rsidRPr="00515A3D">
        <w:rPr>
          <w:rFonts w:ascii="Courier New" w:eastAsia="Courier New" w:hAnsi="Courier New" w:cs="Courier New"/>
          <w:sz w:val="21"/>
          <w:szCs w:val="21"/>
        </w:rPr>
        <w:t>from October 1st until June 30th (deadline). However, since the number of places is limited, it is highly recommended to apply early.</w:t>
      </w:r>
    </w:p>
    <w:p w14:paraId="4D29054B" w14:textId="77777777" w:rsidR="00515A3D" w:rsidRDefault="00515A3D">
      <w:pPr>
        <w:spacing w:line="220" w:lineRule="exact"/>
        <w:ind w:left="100" w:right="82"/>
        <w:rPr>
          <w:rFonts w:ascii="Courier New" w:eastAsia="Courier New" w:hAnsi="Courier New" w:cs="Courier New"/>
          <w:sz w:val="21"/>
          <w:szCs w:val="21"/>
        </w:rPr>
      </w:pPr>
    </w:p>
    <w:p w14:paraId="4C7A466A" w14:textId="77777777" w:rsidR="000F2686" w:rsidRDefault="00000000">
      <w:pPr>
        <w:spacing w:before="17" w:line="480" w:lineRule="auto"/>
        <w:ind w:left="100" w:right="58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1</w:t>
      </w:r>
      <w:r w:rsidR="000F2686">
        <w:rPr>
          <w:rFonts w:ascii="Courier New" w:eastAsia="Courier New" w:hAnsi="Courier New" w:cs="Courier New"/>
          <w:sz w:val="21"/>
          <w:szCs w:val="21"/>
        </w:rPr>
        <w:t xml:space="preserve"> (M1)</w:t>
      </w:r>
      <w:r>
        <w:rPr>
          <w:rFonts w:ascii="Courier New" w:eastAsia="Courier New" w:hAnsi="Courier New" w:cs="Courier New"/>
          <w:sz w:val="21"/>
          <w:szCs w:val="21"/>
        </w:rPr>
        <w:t xml:space="preserve">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k 39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A4141BD" w14:textId="2AA27031" w:rsidR="00393596" w:rsidRDefault="00000000">
      <w:pPr>
        <w:spacing w:before="17" w:line="480" w:lineRule="auto"/>
        <w:ind w:left="100" w:right="58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2 </w:t>
      </w:r>
      <w:r w:rsidR="000F2686">
        <w:rPr>
          <w:rFonts w:ascii="Courier New" w:eastAsia="Courier New" w:hAnsi="Courier New" w:cs="Courier New"/>
          <w:sz w:val="21"/>
          <w:szCs w:val="21"/>
        </w:rPr>
        <w:t xml:space="preserve">(M2)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k 39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2090B142" w14:textId="5518B257" w:rsidR="00393596" w:rsidRDefault="00000000" w:rsidP="0087529F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 </w:t>
      </w:r>
      <w:r w:rsidR="00C71668"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master 1 (M1)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 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ts in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w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k 6 u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l F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w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k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21.</w:t>
      </w:r>
    </w:p>
    <w:p w14:paraId="69ECF589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42946A54" w14:textId="25725B2C" w:rsidR="00393596" w:rsidRDefault="00000000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ts 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k 5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2BFDF06" w14:textId="77777777" w:rsidR="00393596" w:rsidRDefault="00393596">
      <w:pPr>
        <w:spacing w:before="20" w:line="200" w:lineRule="exact"/>
      </w:pPr>
    </w:p>
    <w:p w14:paraId="25DBC019" w14:textId="75336666" w:rsidR="00393596" w:rsidRDefault="00000000">
      <w:pPr>
        <w:spacing w:line="220" w:lineRule="exact"/>
        <w:ind w:left="100" w:right="8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1 (M1)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e on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k 4,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se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nd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be 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5.</w:t>
      </w:r>
    </w:p>
    <w:p w14:paraId="7A654D87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1B5C3B11" w14:textId="0C70F689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ay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ek </w:t>
      </w:r>
      <w:r>
        <w:rPr>
          <w:rFonts w:ascii="Courier New" w:eastAsia="Courier New" w:hAnsi="Courier New" w:cs="Courier New"/>
          <w:spacing w:val="3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4CDA7921" w14:textId="1A0E8DFE" w:rsidR="00393596" w:rsidRDefault="00000000" w:rsidP="0087529F">
      <w:pPr>
        <w:spacing w:before="8" w:line="460" w:lineRule="atLeast"/>
        <w:ind w:left="100" w:right="8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j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se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am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e 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ay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k 26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or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1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w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k 38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or 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 2.</w:t>
      </w:r>
    </w:p>
    <w:p w14:paraId="7465CF10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00C57E1F" w14:textId="3763C197" w:rsidR="00393596" w:rsidRDefault="00000000">
      <w:pPr>
        <w:spacing w:line="220" w:lineRule="exact"/>
        <w:ind w:left="100" w:right="963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 </w:t>
      </w:r>
      <w:r w:rsidR="00C71668">
        <w:rPr>
          <w:rFonts w:ascii="Courier New" w:eastAsia="Courier New" w:hAnsi="Courier New" w:cs="Courier New"/>
          <w:sz w:val="21"/>
          <w:szCs w:val="21"/>
        </w:rPr>
        <w:t>master 1 (M1)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a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j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se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ch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r.</w:t>
      </w:r>
    </w:p>
    <w:p w14:paraId="33840E8E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67DBEB62" w14:textId="54CB097A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d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lly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om 9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 xml:space="preserve">30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 xml:space="preserve">30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1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0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PM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4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 xml:space="preserve">30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M.</w:t>
      </w:r>
    </w:p>
    <w:p w14:paraId="7AE20DC0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4D368851" w14:textId="5085EF20" w:rsidR="00393596" w:rsidRDefault="00000000">
      <w:pPr>
        <w:spacing w:line="220" w:lineRule="exact"/>
        <w:ind w:left="100" w:right="20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ns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om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y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r,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or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.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ld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ly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k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le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40187826" w14:textId="77777777" w:rsidR="00393596" w:rsidRDefault="00393596">
      <w:pPr>
        <w:spacing w:line="200" w:lineRule="exact"/>
      </w:pPr>
    </w:p>
    <w:p w14:paraId="05C612CA" w14:textId="77777777" w:rsidR="00393596" w:rsidRDefault="00393596">
      <w:pPr>
        <w:spacing w:before="11" w:line="280" w:lineRule="exact"/>
        <w:rPr>
          <w:sz w:val="28"/>
          <w:szCs w:val="28"/>
        </w:rPr>
      </w:pPr>
    </w:p>
    <w:p w14:paraId="1ACB7FB7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on</w:t>
      </w:r>
    </w:p>
    <w:p w14:paraId="75D15833" w14:textId="7A0605E2" w:rsidR="00393596" w:rsidRDefault="00000000" w:rsidP="0087529F">
      <w:pPr>
        <w:spacing w:before="2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p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 a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y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position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s L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 xml:space="preserve">fe </w:t>
      </w:r>
      <w:r>
        <w:rPr>
          <w:rFonts w:ascii="Courier New" w:eastAsia="Courier New" w:hAnsi="Courier New" w:cs="Courier New"/>
          <w:spacing w:val="-1"/>
          <w:position w:val="1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b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position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position w:val="1"/>
          <w:sz w:val="21"/>
          <w:szCs w:val="21"/>
        </w:rPr>
        <w:t>(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V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) o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position w:val="1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 xml:space="preserve">ne </w:t>
      </w:r>
      <w:r>
        <w:rPr>
          <w:rFonts w:ascii="Courier New" w:eastAsia="Courier New" w:hAnsi="Courier New" w:cs="Courier New"/>
          <w:spacing w:val="1"/>
          <w:position w:val="1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 xml:space="preserve">t </w:t>
      </w:r>
      <w:hyperlink r:id="rId9"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h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t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t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p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s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: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/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/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c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v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e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c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.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e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t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u</w:t>
        </w:r>
        <w:r>
          <w:rPr>
            <w:rFonts w:ascii="Courier New" w:eastAsia="Courier New" w:hAnsi="Courier New" w:cs="Courier New"/>
            <w:color w:val="0462C1"/>
            <w:spacing w:val="1"/>
            <w:position w:val="1"/>
            <w:sz w:val="21"/>
            <w:szCs w:val="21"/>
            <w:u w:val="single" w:color="0462C1"/>
          </w:rPr>
          <w:t>d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i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a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n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t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.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g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o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u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v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.</w:t>
        </w:r>
        <w:r>
          <w:rPr>
            <w:rFonts w:ascii="Courier New" w:eastAsia="Courier New" w:hAnsi="Courier New" w:cs="Courier New"/>
            <w:color w:val="0462C1"/>
            <w:spacing w:val="-2"/>
            <w:position w:val="1"/>
            <w:sz w:val="21"/>
            <w:szCs w:val="21"/>
            <w:u w:val="single" w:color="0462C1"/>
          </w:rPr>
          <w:t>f</w:t>
        </w:r>
        <w:r>
          <w:rPr>
            <w:rFonts w:ascii="Courier New" w:eastAsia="Courier New" w:hAnsi="Courier New" w:cs="Courier New"/>
            <w:color w:val="0462C1"/>
            <w:position w:val="1"/>
            <w:sz w:val="21"/>
            <w:szCs w:val="21"/>
            <w:u w:val="single" w:color="0462C1"/>
          </w:rPr>
          <w:t>r/</w:t>
        </w:r>
      </w:hyperlink>
    </w:p>
    <w:p w14:paraId="7B318161" w14:textId="77777777" w:rsidR="00393596" w:rsidRDefault="00393596">
      <w:pPr>
        <w:spacing w:before="4" w:line="200" w:lineRule="exact"/>
      </w:pPr>
    </w:p>
    <w:p w14:paraId="1B79BCE6" w14:textId="5946FACB" w:rsidR="00393596" w:rsidRDefault="00000000" w:rsidP="0087529F">
      <w:pPr>
        <w:spacing w:before="40"/>
        <w:ind w:left="100"/>
        <w:rPr>
          <w:rFonts w:ascii="Courier New" w:eastAsia="Courier New" w:hAnsi="Courier New" w:cs="Courier New"/>
          <w:sz w:val="21"/>
          <w:szCs w:val="21"/>
        </w:rPr>
        <w:sectPr w:rsidR="00393596">
          <w:pgSz w:w="12240" w:h="15840"/>
          <w:pgMar w:top="1480" w:right="1420" w:bottom="280" w:left="1400" w:header="720" w:footer="720" w:gutter="0"/>
          <w:cols w:space="720"/>
        </w:sect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EC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e,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nk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"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:</w:t>
      </w:r>
      <w:hyperlink r:id="rId10"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pacing w:val="1"/>
            <w:position w:val="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y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1"/>
            <w:position w:val="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1"/>
            <w:position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2</w:t>
        </w:r>
        <w:r>
          <w:rPr>
            <w:rFonts w:ascii="Courier New" w:eastAsia="Courier New" w:hAnsi="Courier New" w:cs="Courier New"/>
            <w:spacing w:val="-2"/>
            <w:position w:val="2"/>
            <w:sz w:val="21"/>
            <w:szCs w:val="21"/>
          </w:rPr>
          <w:t>0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1</w:t>
        </w:r>
        <w:r>
          <w:rPr>
            <w:rFonts w:ascii="Courier New" w:eastAsia="Courier New" w:hAnsi="Courier New" w:cs="Courier New"/>
            <w:spacing w:val="1"/>
            <w:position w:val="2"/>
            <w:sz w:val="21"/>
            <w:szCs w:val="21"/>
          </w:rPr>
          <w:t>8</w:t>
        </w:r>
        <w:r>
          <w:rPr>
            <w:rFonts w:ascii="Courier New" w:eastAsia="Courier New" w:hAnsi="Courier New" w:cs="Courier New"/>
            <w:position w:val="2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position w:val="2"/>
          <w:sz w:val="21"/>
          <w:szCs w:val="21"/>
        </w:rPr>
        <w:t>0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8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/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%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3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%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9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%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2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0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V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_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.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f"</w:t>
      </w:r>
    </w:p>
    <w:p w14:paraId="285078FB" w14:textId="483AB92A" w:rsidR="00393596" w:rsidRDefault="00000000">
      <w:pPr>
        <w:spacing w:before="65" w:line="220" w:lineRule="exact"/>
        <w:ind w:left="100" w:right="334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t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k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a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om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ty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 b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P,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y.</w:t>
      </w:r>
    </w:p>
    <w:p w14:paraId="323DFC37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0F01AB51" w14:textId="0FF15303" w:rsidR="00393596" w:rsidRDefault="00000000">
      <w:pPr>
        <w:ind w:left="100" w:right="8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,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th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y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I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4E15F407" w14:textId="77777777" w:rsidR="00393596" w:rsidRDefault="00393596">
      <w:pPr>
        <w:spacing w:before="1" w:line="220" w:lineRule="exact"/>
        <w:rPr>
          <w:sz w:val="22"/>
          <w:szCs w:val="22"/>
        </w:rPr>
      </w:pPr>
    </w:p>
    <w:p w14:paraId="3B3F93D3" w14:textId="01428357" w:rsidR="00393596" w:rsidRDefault="00000000">
      <w:pPr>
        <w:spacing w:line="220" w:lineRule="exact"/>
        <w:ind w:left="100" w:right="58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 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th a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1116D2FB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33A8AC0B" w14:textId="18E36CC3" w:rsidR="00393596" w:rsidRDefault="00000000">
      <w:pPr>
        <w:spacing w:line="220" w:lineRule="exact"/>
        <w:ind w:left="100" w:right="45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ch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,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hyperlink r:id="rId11"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f</w:t>
        </w:r>
      </w:hyperlink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68DCF910" w14:textId="77777777" w:rsidR="00393596" w:rsidRDefault="00393596">
      <w:pPr>
        <w:spacing w:line="240" w:lineRule="exact"/>
        <w:rPr>
          <w:sz w:val="24"/>
          <w:szCs w:val="24"/>
        </w:rPr>
      </w:pPr>
    </w:p>
    <w:p w14:paraId="004BB734" w14:textId="3E877F81" w:rsidR="00393596" w:rsidRDefault="00000000">
      <w:pPr>
        <w:spacing w:line="220" w:lineRule="exact"/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y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or a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ch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,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y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by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73BFF7F1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2697BF48" w14:textId="20E8E003" w:rsidR="00393596" w:rsidRDefault="00000000">
      <w:pPr>
        <w:spacing w:line="220" w:lineRule="exact"/>
        <w:ind w:left="100" w:right="121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at a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ch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y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s in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r.</w:t>
      </w:r>
    </w:p>
    <w:p w14:paraId="2691F038" w14:textId="77777777" w:rsidR="00393596" w:rsidRDefault="00393596">
      <w:pPr>
        <w:spacing w:before="20" w:line="220" w:lineRule="exact"/>
        <w:rPr>
          <w:sz w:val="22"/>
          <w:szCs w:val="22"/>
        </w:rPr>
      </w:pPr>
    </w:p>
    <w:p w14:paraId="47B95DA0" w14:textId="46D0B9D5" w:rsidR="00393596" w:rsidRDefault="00000000">
      <w:pPr>
        <w:spacing w:line="220" w:lineRule="exact"/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d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w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at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y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y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r.</w:t>
      </w:r>
    </w:p>
    <w:p w14:paraId="2D498F54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56923F98" w14:textId="06C010DF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t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ee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or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 EU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 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w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: 92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or 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V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EC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4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3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os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f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s.</w:t>
      </w:r>
    </w:p>
    <w:p w14:paraId="439E9810" w14:textId="77777777" w:rsidR="00393596" w:rsidRDefault="00393596">
      <w:pPr>
        <w:spacing w:before="18" w:line="220" w:lineRule="exact"/>
        <w:rPr>
          <w:sz w:val="22"/>
          <w:szCs w:val="22"/>
        </w:rPr>
      </w:pPr>
    </w:p>
    <w:p w14:paraId="363C8298" w14:textId="5E1EA9FE" w:rsidR="00393596" w:rsidRDefault="00000000">
      <w:pPr>
        <w:ind w:left="100" w:right="83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o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,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j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st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y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4A6AC075" w14:textId="77777777" w:rsidR="00393596" w:rsidRDefault="00393596">
      <w:pPr>
        <w:spacing w:before="15" w:line="220" w:lineRule="exact"/>
        <w:rPr>
          <w:sz w:val="22"/>
          <w:szCs w:val="22"/>
        </w:rPr>
      </w:pPr>
    </w:p>
    <w:p w14:paraId="7700C776" w14:textId="2BFE5361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 EU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EU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u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s.</w:t>
      </w:r>
    </w:p>
    <w:p w14:paraId="73F1030F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000F46C5" w14:textId="51CC5BBE" w:rsidR="00393596" w:rsidRDefault="00000000">
      <w:pPr>
        <w:spacing w:line="220" w:lineRule="exact"/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9</w:t>
      </w:r>
      <w:r>
        <w:rPr>
          <w:rFonts w:ascii="Courier New" w:eastAsia="Courier New" w:hAnsi="Courier New" w:cs="Courier New"/>
          <w:sz w:val="21"/>
          <w:szCs w:val="21"/>
        </w:rPr>
        <w:t>2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s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EC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à la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ie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é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is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y 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id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p of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651AB1D4" w14:textId="77777777" w:rsidR="00393596" w:rsidRDefault="00393596">
      <w:pPr>
        <w:spacing w:before="20" w:line="220" w:lineRule="exact"/>
        <w:rPr>
          <w:sz w:val="22"/>
          <w:szCs w:val="22"/>
        </w:rPr>
      </w:pPr>
    </w:p>
    <w:p w14:paraId="4C25100C" w14:textId="1863F3F1" w:rsidR="00393596" w:rsidRDefault="00000000">
      <w:pPr>
        <w:spacing w:line="220" w:lineRule="exact"/>
        <w:ind w:left="100" w:right="8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43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os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ee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e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d in 3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ee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p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44E57167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313C5C7A" w14:textId="424B9F88" w:rsidR="00393596" w:rsidRDefault="00000000">
      <w:pPr>
        <w:ind w:left="100" w:right="45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lf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de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ut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s 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: "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hyperlink r:id="rId12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y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"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"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hyperlink r:id="rId13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2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</w:hyperlink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73B488E9" w14:textId="77777777" w:rsidR="00393596" w:rsidRDefault="00393596">
      <w:pPr>
        <w:spacing w:before="4" w:line="220" w:lineRule="exact"/>
        <w:rPr>
          <w:sz w:val="22"/>
          <w:szCs w:val="22"/>
        </w:rPr>
      </w:pPr>
    </w:p>
    <w:p w14:paraId="6FF5559E" w14:textId="18DC7B0F" w:rsidR="00393596" w:rsidRDefault="00000000">
      <w:pPr>
        <w:spacing w:line="220" w:lineRule="exact"/>
        <w:ind w:left="100" w:right="457"/>
        <w:rPr>
          <w:rFonts w:ascii="Courier New" w:eastAsia="Courier New" w:hAnsi="Courier New" w:cs="Courier New"/>
          <w:sz w:val="21"/>
          <w:szCs w:val="21"/>
        </w:rPr>
        <w:sectPr w:rsidR="00393596">
          <w:pgSz w:w="12240" w:h="15840"/>
          <w:pgMar w:top="1360" w:right="1420" w:bottom="280" w:left="1400" w:header="720" w:footer="720" w:gutter="0"/>
          <w:cols w:space="720"/>
        </w:sect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wo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s: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(</w:t>
      </w:r>
      <w:r>
        <w:rPr>
          <w:rFonts w:ascii="Courier New" w:eastAsia="Courier New" w:hAnsi="Courier New" w:cs="Courier New"/>
          <w:sz w:val="21"/>
          <w:szCs w:val="21"/>
        </w:rPr>
        <w:t xml:space="preserve">1)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h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l 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# !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w"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eo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 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hyperlink r:id="rId14">
        <w:r>
          <w:rPr>
            <w:rFonts w:ascii="Courier New" w:eastAsia="Courier New" w:hAnsi="Courier New" w:cs="Courier New"/>
            <w:sz w:val="21"/>
            <w:szCs w:val="21"/>
          </w:rPr>
          <w:t>/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w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31E27BB8" w14:textId="388FB19B" w:rsidR="00393596" w:rsidRDefault="00000000">
      <w:pPr>
        <w:spacing w:before="65" w:line="220" w:lineRule="exact"/>
        <w:ind w:left="100" w:right="20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No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ew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. 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ad,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it a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eo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as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8B11C48" w14:textId="77777777" w:rsidR="00393596" w:rsidRDefault="00393596">
      <w:pPr>
        <w:spacing w:line="200" w:lineRule="exact"/>
      </w:pPr>
    </w:p>
    <w:p w14:paraId="1D96D937" w14:textId="77777777" w:rsidR="00393596" w:rsidRDefault="00393596">
      <w:pPr>
        <w:spacing w:before="10" w:line="280" w:lineRule="exact"/>
        <w:rPr>
          <w:sz w:val="28"/>
          <w:szCs w:val="28"/>
        </w:rPr>
      </w:pPr>
    </w:p>
    <w:p w14:paraId="3F17CB67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</w:p>
    <w:p w14:paraId="0EE2FFA5" w14:textId="77777777" w:rsidR="00393596" w:rsidRDefault="00000000">
      <w:pPr>
        <w:spacing w:before="2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hyperlink r:id="rId15"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f</w:t>
        </w:r>
      </w:hyperlink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35760C86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0CCB3145" w14:textId="5048CA62" w:rsidR="00393596" w:rsidRDefault="00000000">
      <w:pPr>
        <w:spacing w:line="220" w:lineRule="exact"/>
        <w:ind w:left="100" w:right="45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to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es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y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6A2DED92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7EFFDB25" w14:textId="770696CD" w:rsidR="00393596" w:rsidRDefault="00000000">
      <w:pPr>
        <w:ind w:left="100" w:right="8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ul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s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2,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ve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t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.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3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’</w:t>
      </w:r>
      <w:r>
        <w:rPr>
          <w:rFonts w:ascii="Courier New" w:eastAsia="Courier New" w:hAnsi="Courier New" w:cs="Courier New"/>
          <w:sz w:val="21"/>
          <w:szCs w:val="21"/>
        </w:rPr>
        <w:t>s c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,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y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e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z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388703DE" w14:textId="77777777" w:rsidR="00393596" w:rsidRDefault="00393596">
      <w:pPr>
        <w:spacing w:before="1" w:line="220" w:lineRule="exact"/>
        <w:rPr>
          <w:sz w:val="22"/>
          <w:szCs w:val="22"/>
        </w:rPr>
      </w:pPr>
    </w:p>
    <w:p w14:paraId="1D146A89" w14:textId="489651E0" w:rsidR="00393596" w:rsidRDefault="00000000" w:rsidP="0087529F">
      <w:pPr>
        <w:spacing w:line="220" w:lineRule="exact"/>
        <w:ind w:left="100" w:right="8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o do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ot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1 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2 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s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el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ke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r,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ay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a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en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q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re-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xt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ic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r,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h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ch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q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d.</w:t>
      </w:r>
    </w:p>
    <w:p w14:paraId="3347D513" w14:textId="77777777" w:rsidR="00393596" w:rsidRDefault="00393596">
      <w:pPr>
        <w:spacing w:line="200" w:lineRule="exact"/>
      </w:pPr>
    </w:p>
    <w:p w14:paraId="65C6026E" w14:textId="77777777" w:rsidR="00393596" w:rsidRDefault="00393596">
      <w:pPr>
        <w:spacing w:before="13" w:line="280" w:lineRule="exact"/>
        <w:rPr>
          <w:sz w:val="28"/>
          <w:szCs w:val="28"/>
        </w:rPr>
      </w:pPr>
    </w:p>
    <w:p w14:paraId="78582F91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</w:t>
      </w:r>
    </w:p>
    <w:p w14:paraId="6A25C64F" w14:textId="77777777" w:rsidR="00393596" w:rsidRDefault="00000000">
      <w:pPr>
        <w:spacing w:line="220" w:lineRule="exact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f.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ne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N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-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2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h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ad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d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or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1"/>
          <w:position w:val="2"/>
          <w:sz w:val="21"/>
          <w:szCs w:val="21"/>
        </w:rPr>
        <w:t>h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e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r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m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.</w:t>
      </w:r>
    </w:p>
    <w:p w14:paraId="4635AF9F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149F4852" w14:textId="45E00511" w:rsidR="00393596" w:rsidRDefault="00000000">
      <w:pPr>
        <w:spacing w:line="220" w:lineRule="exact"/>
        <w:ind w:left="100" w:right="260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.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I,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an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 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m at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hyperlink r:id="rId16"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t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i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o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</w:hyperlink>
    </w:p>
    <w:p w14:paraId="3DA6384C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2CCA9287" w14:textId="69EEBE0D" w:rsidR="00393596" w:rsidRDefault="00000000">
      <w:pPr>
        <w:ind w:left="100" w:right="333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f.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IT-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LI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 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y t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t or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’</w:t>
      </w:r>
      <w:r>
        <w:rPr>
          <w:rFonts w:ascii="Courier New" w:eastAsia="Courier New" w:hAnsi="Courier New" w:cs="Courier New"/>
          <w:sz w:val="21"/>
          <w:szCs w:val="21"/>
        </w:rPr>
        <w:t>t r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e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n.</w:t>
      </w:r>
    </w:p>
    <w:p w14:paraId="7264137D" w14:textId="77777777" w:rsidR="00393596" w:rsidRDefault="00393596">
      <w:pPr>
        <w:spacing w:before="16" w:line="220" w:lineRule="exact"/>
        <w:rPr>
          <w:sz w:val="22"/>
          <w:szCs w:val="22"/>
        </w:rPr>
      </w:pPr>
    </w:p>
    <w:p w14:paraId="044CA96F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am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el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c.</w:t>
      </w:r>
    </w:p>
    <w:p w14:paraId="0C0CC717" w14:textId="77777777" w:rsidR="00393596" w:rsidRDefault="00393596">
      <w:pPr>
        <w:spacing w:before="2" w:line="220" w:lineRule="exact"/>
        <w:rPr>
          <w:sz w:val="22"/>
          <w:szCs w:val="22"/>
        </w:rPr>
      </w:pPr>
    </w:p>
    <w:p w14:paraId="613E86EF" w14:textId="2ECA22AB" w:rsidR="00393596" w:rsidRDefault="00000000">
      <w:pPr>
        <w:spacing w:line="220" w:lineRule="exact"/>
        <w:ind w:left="100" w:right="7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 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,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a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at (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+</w:t>
      </w:r>
      <w:r>
        <w:rPr>
          <w:rFonts w:ascii="Courier New" w:eastAsia="Courier New" w:hAnsi="Courier New" w:cs="Courier New"/>
          <w:sz w:val="21"/>
          <w:szCs w:val="21"/>
        </w:rPr>
        <w:t>3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)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4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5</w:t>
      </w:r>
      <w:r>
        <w:rPr>
          <w:rFonts w:ascii="Courier New" w:eastAsia="Courier New" w:hAnsi="Courier New" w:cs="Courier New"/>
          <w:sz w:val="21"/>
          <w:szCs w:val="21"/>
        </w:rPr>
        <w:t>1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7</w:t>
      </w:r>
      <w:r>
        <w:rPr>
          <w:rFonts w:ascii="Courier New" w:eastAsia="Courier New" w:hAnsi="Courier New" w:cs="Courier New"/>
          <w:sz w:val="21"/>
          <w:szCs w:val="21"/>
        </w:rPr>
        <w:t>1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5</w:t>
      </w:r>
      <w:r>
        <w:rPr>
          <w:rFonts w:ascii="Courier New" w:eastAsia="Courier New" w:hAnsi="Courier New" w:cs="Courier New"/>
          <w:sz w:val="21"/>
          <w:szCs w:val="21"/>
        </w:rPr>
        <w:t xml:space="preserve">14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il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hyperlink r:id="rId17"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r.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o,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is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f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y of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 xml:space="preserve">y,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P2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31</w:t>
      </w:r>
    </w:p>
    <w:p w14:paraId="36CB66E7" w14:textId="77777777" w:rsidR="00393596" w:rsidRDefault="00393596">
      <w:pPr>
        <w:spacing w:line="200" w:lineRule="exact"/>
      </w:pPr>
    </w:p>
    <w:p w14:paraId="34376ADC" w14:textId="77777777" w:rsidR="00393596" w:rsidRDefault="00393596">
      <w:pPr>
        <w:spacing w:before="13" w:line="280" w:lineRule="exact"/>
        <w:rPr>
          <w:sz w:val="28"/>
          <w:szCs w:val="28"/>
        </w:rPr>
      </w:pPr>
    </w:p>
    <w:p w14:paraId="4D0B4393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ms</w:t>
      </w:r>
    </w:p>
    <w:p w14:paraId="72A3EF98" w14:textId="7C68FB25" w:rsidR="00393596" w:rsidRDefault="00000000" w:rsidP="0087529F">
      <w:pPr>
        <w:ind w:left="100" w:right="45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nt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t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ry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nt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l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by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re th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162B8A9D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1F716E32" w14:textId="54CE1EFB" w:rsidR="00393596" w:rsidRDefault="00000000">
      <w:pPr>
        <w:ind w:left="100" w:right="459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e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 in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s.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ou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 xml:space="preserve">ht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rm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ly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ot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D9D40BD" w14:textId="77777777" w:rsidR="00393596" w:rsidRDefault="00393596">
      <w:pPr>
        <w:spacing w:before="16" w:line="220" w:lineRule="exact"/>
        <w:rPr>
          <w:sz w:val="22"/>
          <w:szCs w:val="22"/>
        </w:rPr>
      </w:pPr>
    </w:p>
    <w:p w14:paraId="71FD5202" w14:textId="4944BBDA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  <w:sectPr w:rsidR="00393596">
          <w:pgSz w:w="12240" w:h="15840"/>
          <w:pgMar w:top="1360" w:right="1420" w:bottom="280" w:left="1400" w:header="720" w:footer="720" w:gutter="0"/>
          <w:cols w:space="720"/>
        </w:sectPr>
      </w:pP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ck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ke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ey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.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om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1E4015BB" w14:textId="43BDD988" w:rsidR="00393596" w:rsidRDefault="00000000">
      <w:pPr>
        <w:spacing w:before="8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</w:t>
      </w:r>
    </w:p>
    <w:p w14:paraId="654F0887" w14:textId="22A36962" w:rsidR="00C86736" w:rsidRDefault="00C86736">
      <w:pPr>
        <w:spacing w:before="80"/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find internships, you can use different platforms like, welcomeToTheJungle, LinkedIn, Indeed, Google and so on.</w:t>
      </w:r>
      <w:r w:rsidR="00D90D81">
        <w:rPr>
          <w:rFonts w:ascii="Courier New" w:eastAsia="Courier New" w:hAnsi="Courier New" w:cs="Courier New"/>
          <w:sz w:val="21"/>
          <w:szCs w:val="21"/>
        </w:rPr>
        <w:t xml:space="preserve"> Even if you want to do internship in research or academia, you can check with different universities.</w:t>
      </w:r>
    </w:p>
    <w:p w14:paraId="02364993" w14:textId="77777777" w:rsidR="00C86736" w:rsidRDefault="00C86736">
      <w:pPr>
        <w:spacing w:before="80"/>
        <w:ind w:left="100"/>
        <w:rPr>
          <w:rFonts w:ascii="Courier New" w:eastAsia="Courier New" w:hAnsi="Courier New" w:cs="Courier New"/>
          <w:sz w:val="21"/>
          <w:szCs w:val="21"/>
        </w:rPr>
      </w:pPr>
    </w:p>
    <w:p w14:paraId="1B8E7C48" w14:textId="6C4BA0D5" w:rsidR="00393596" w:rsidRDefault="00C71668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Master 2 (M2)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ip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ld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5 or 6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s.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t be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5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re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an 6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s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4442855C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470304E5" w14:textId="62BD7B3B" w:rsidR="00393596" w:rsidRDefault="00000000">
      <w:pPr>
        <w:ind w:left="100" w:right="58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ld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 xml:space="preserve">e 5 or 6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 w:rsidR="00264A6B">
        <w:rPr>
          <w:rFonts w:ascii="Courier New" w:eastAsia="Courier New" w:hAnsi="Courier New" w:cs="Courier New"/>
          <w:sz w:val="21"/>
          <w:szCs w:val="21"/>
        </w:rPr>
        <w:t>which can starts from</w:t>
      </w:r>
      <w:r>
        <w:rPr>
          <w:rFonts w:ascii="Courier New" w:eastAsia="Courier New" w:hAnsi="Courier New" w:cs="Courier New"/>
          <w:sz w:val="21"/>
          <w:szCs w:val="21"/>
        </w:rPr>
        <w:t xml:space="preserve">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y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 w:rsidR="00264A6B">
        <w:rPr>
          <w:rFonts w:ascii="Courier New" w:eastAsia="Courier New" w:hAnsi="Courier New" w:cs="Courier New"/>
          <w:sz w:val="21"/>
          <w:szCs w:val="21"/>
        </w:rPr>
        <w:t xml:space="preserve">March and must be finished in July or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.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e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J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ly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r.</w:t>
      </w:r>
    </w:p>
    <w:p w14:paraId="59DFA34D" w14:textId="77777777" w:rsidR="00393596" w:rsidRDefault="00393596">
      <w:pPr>
        <w:spacing w:before="20" w:line="200" w:lineRule="exact"/>
      </w:pPr>
    </w:p>
    <w:p w14:paraId="7388A034" w14:textId="60EB6F7B" w:rsidR="00393596" w:rsidRDefault="00000000">
      <w:pPr>
        <w:spacing w:line="220" w:lineRule="exact"/>
        <w:ind w:left="100" w:right="7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For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3"/>
          <w:sz w:val="21"/>
          <w:szCs w:val="21"/>
        </w:rPr>
        <w:t>d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c by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hyperlink r:id="rId18"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z w:val="21"/>
            <w:szCs w:val="21"/>
          </w:rPr>
          <w:t>u-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z w:val="21"/>
            <w:szCs w:val="21"/>
          </w:rPr>
          <w:t>r.</w:t>
        </w:r>
      </w:hyperlink>
    </w:p>
    <w:p w14:paraId="5B76E5EC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7B5F7276" w14:textId="54DB96C6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It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o do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 w:rsidR="00C71668">
        <w:rPr>
          <w:rFonts w:ascii="Courier New" w:eastAsia="Courier New" w:hAnsi="Courier New" w:cs="Courier New"/>
          <w:spacing w:val="-2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p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y.</w:t>
      </w:r>
    </w:p>
    <w:p w14:paraId="114538FB" w14:textId="77777777" w:rsidR="00393596" w:rsidRDefault="00393596">
      <w:pPr>
        <w:spacing w:line="220" w:lineRule="exact"/>
        <w:rPr>
          <w:sz w:val="22"/>
          <w:szCs w:val="22"/>
        </w:rPr>
      </w:pPr>
    </w:p>
    <w:p w14:paraId="27A7B433" w14:textId="43C89EC1" w:rsidR="00393596" w:rsidRDefault="00000000">
      <w:pPr>
        <w:spacing w:line="220" w:lineRule="exact"/>
        <w:ind w:left="100" w:right="10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ce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q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67B8D926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396F71BA" w14:textId="727B82FC" w:rsidR="00393596" w:rsidRDefault="00000000">
      <w:pPr>
        <w:spacing w:line="220" w:lineRule="exact"/>
        <w:ind w:left="100" w:right="20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q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f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to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hyperlink r:id="rId19"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z w:val="21"/>
            <w:szCs w:val="21"/>
          </w:rPr>
          <w:t>r.</w:t>
        </w:r>
      </w:hyperlink>
    </w:p>
    <w:p w14:paraId="4CD1750E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64AB306D" w14:textId="6AEEDB3E" w:rsidR="00393596" w:rsidRDefault="00000000" w:rsidP="0087529F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h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t be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gh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position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g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l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c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t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>n.</w:t>
      </w:r>
    </w:p>
    <w:p w14:paraId="166DAB94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085C086A" w14:textId="696D792B" w:rsidR="00393596" w:rsidRDefault="00000000">
      <w:pPr>
        <w:ind w:left="100" w:right="33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y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fy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or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hyperlink r:id="rId20"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f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</w:hyperlink>
      <w:r>
        <w:rPr>
          <w:rFonts w:ascii="Courier New" w:eastAsia="Courier New" w:hAnsi="Courier New" w:cs="Courier New"/>
          <w:sz w:val="21"/>
          <w:szCs w:val="21"/>
        </w:rPr>
        <w:t xml:space="preserve">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4DBB6E19" w14:textId="77777777" w:rsidR="00393596" w:rsidRDefault="00393596">
      <w:pPr>
        <w:spacing w:before="1" w:line="220" w:lineRule="exact"/>
        <w:rPr>
          <w:sz w:val="22"/>
          <w:szCs w:val="22"/>
        </w:rPr>
      </w:pPr>
    </w:p>
    <w:p w14:paraId="2A7B99A3" w14:textId="27CE4C73" w:rsidR="00393596" w:rsidRDefault="00000000">
      <w:pPr>
        <w:spacing w:line="220" w:lineRule="exact"/>
        <w:ind w:left="100" w:right="2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al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k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3"/>
          <w:sz w:val="21"/>
          <w:szCs w:val="21"/>
        </w:rPr>
        <w:t>a</w:t>
      </w:r>
      <w:hyperlink r:id="rId21">
        <w:r>
          <w:rPr>
            <w:rFonts w:ascii="Courier New" w:eastAsia="Courier New" w:hAnsi="Courier New" w:cs="Courier New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pacing w:val="-1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g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z w:val="21"/>
            <w:szCs w:val="21"/>
          </w:rPr>
          <w:t>m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z w:val="21"/>
            <w:szCs w:val="21"/>
          </w:rPr>
          <w:t>s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</w:hyperlink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r.</w:t>
      </w:r>
    </w:p>
    <w:p w14:paraId="62C1D2E9" w14:textId="77777777" w:rsidR="00393596" w:rsidRDefault="00393596">
      <w:pPr>
        <w:spacing w:before="17" w:line="220" w:lineRule="exact"/>
        <w:rPr>
          <w:sz w:val="22"/>
          <w:szCs w:val="22"/>
        </w:rPr>
      </w:pPr>
    </w:p>
    <w:p w14:paraId="40C52689" w14:textId="2E687608" w:rsidR="00393596" w:rsidRDefault="00000000">
      <w:pPr>
        <w:spacing w:line="220" w:lineRule="exact"/>
        <w:ind w:left="100" w:right="58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rm 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d,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 xml:space="preserve">E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 in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ll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to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t.</w:t>
      </w:r>
    </w:p>
    <w:p w14:paraId="66643334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2D0D3F23" w14:textId="19ED0413" w:rsidR="00393596" w:rsidRDefault="00000000">
      <w:pPr>
        <w:ind w:left="100" w:right="71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,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es a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m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ek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be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, so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s 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703BF51B" w14:textId="77777777" w:rsidR="00393596" w:rsidRDefault="00393596">
      <w:pPr>
        <w:spacing w:before="15" w:line="220" w:lineRule="exact"/>
        <w:rPr>
          <w:sz w:val="22"/>
          <w:szCs w:val="22"/>
        </w:rPr>
      </w:pPr>
    </w:p>
    <w:p w14:paraId="47371361" w14:textId="77777777" w:rsidR="00393596" w:rsidRDefault="00000000">
      <w:pPr>
        <w:spacing w:line="479" w:lineRule="auto"/>
        <w:ind w:left="100" w:right="8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 be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ed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ou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y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.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l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hip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t.</w:t>
      </w:r>
    </w:p>
    <w:p w14:paraId="26EF52C5" w14:textId="6D86CE7D" w:rsidR="00393596" w:rsidRDefault="00000000">
      <w:pPr>
        <w:ind w:left="100" w:right="109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rm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(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ab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)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nt to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e it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ly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464723F0" w14:textId="77777777" w:rsidR="00393596" w:rsidRDefault="00393596">
      <w:pPr>
        <w:spacing w:before="1" w:line="220" w:lineRule="exact"/>
        <w:rPr>
          <w:sz w:val="22"/>
          <w:szCs w:val="22"/>
        </w:rPr>
      </w:pPr>
    </w:p>
    <w:p w14:paraId="07C9A584" w14:textId="61A3FEAF" w:rsidR="00393596" w:rsidRDefault="00000000" w:rsidP="0087529F">
      <w:pPr>
        <w:spacing w:line="220" w:lineRule="exact"/>
        <w:ind w:left="100" w:right="708"/>
        <w:rPr>
          <w:rFonts w:ascii="Courier New" w:eastAsia="Courier New" w:hAnsi="Courier New" w:cs="Courier New"/>
          <w:sz w:val="21"/>
          <w:szCs w:val="21"/>
        </w:rPr>
        <w:sectPr w:rsidR="00393596">
          <w:pgSz w:w="12240" w:h="15840"/>
          <w:pgMar w:top="1360" w:right="1420" w:bottom="280" w:left="1400" w:header="720" w:footer="720" w:gutter="0"/>
          <w:cols w:space="720"/>
        </w:sect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 xml:space="preserve">s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le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of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th</w:t>
      </w:r>
      <w:r>
        <w:rPr>
          <w:rFonts w:ascii="Courier New" w:eastAsia="Courier New" w:hAnsi="Courier New" w:cs="Courier New"/>
          <w:sz w:val="21"/>
          <w:szCs w:val="21"/>
        </w:rPr>
        <w:t>e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ne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nt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y 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ng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it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ds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,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us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ng a</w:t>
      </w:r>
      <w:r w:rsidR="0087529F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s.</w:t>
      </w:r>
    </w:p>
    <w:p w14:paraId="5DDF6BD4" w14:textId="6B6E79B4" w:rsidR="00393596" w:rsidRDefault="00000000">
      <w:pPr>
        <w:spacing w:before="65" w:line="220" w:lineRule="exact"/>
        <w:ind w:left="100" w:right="33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To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m,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 xml:space="preserve">it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-t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e.</w:t>
      </w:r>
    </w:p>
    <w:p w14:paraId="5F388AAA" w14:textId="77777777" w:rsidR="00393596" w:rsidRDefault="00393596">
      <w:pPr>
        <w:spacing w:before="13" w:line="240" w:lineRule="exact"/>
        <w:rPr>
          <w:sz w:val="24"/>
          <w:szCs w:val="24"/>
        </w:rPr>
      </w:pPr>
    </w:p>
    <w:p w14:paraId="172C961E" w14:textId="68A6789F" w:rsidR="00393596" w:rsidRDefault="00000000">
      <w:pPr>
        <w:ind w:left="100" w:right="711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ke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on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,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,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on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 xml:space="preserve">le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: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-t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-p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".</w:t>
      </w:r>
    </w:p>
    <w:p w14:paraId="2487C821" w14:textId="77777777" w:rsidR="00393596" w:rsidRDefault="00393596">
      <w:pPr>
        <w:spacing w:before="1" w:line="220" w:lineRule="exact"/>
        <w:rPr>
          <w:sz w:val="22"/>
          <w:szCs w:val="22"/>
        </w:rPr>
      </w:pPr>
    </w:p>
    <w:p w14:paraId="08155B8E" w14:textId="60D42530" w:rsidR="00393596" w:rsidRDefault="00000000">
      <w:pPr>
        <w:spacing w:line="220" w:lineRule="exact"/>
        <w:ind w:left="100" w:right="7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ld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ir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on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 xml:space="preserve">ia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 xml:space="preserve">e.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te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on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b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nd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 to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he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b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k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ge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s: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"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-un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".</w:t>
      </w:r>
    </w:p>
    <w:p w14:paraId="36660797" w14:textId="77777777" w:rsidR="00393596" w:rsidRDefault="00393596">
      <w:pPr>
        <w:spacing w:before="15" w:line="240" w:lineRule="exact"/>
        <w:rPr>
          <w:sz w:val="24"/>
          <w:szCs w:val="24"/>
        </w:rPr>
      </w:pPr>
    </w:p>
    <w:p w14:paraId="033DFDC2" w14:textId="4DC75501" w:rsidR="00393596" w:rsidRDefault="00000000">
      <w:pPr>
        <w:ind w:left="100" w:right="459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By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s,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ot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w</w:t>
      </w:r>
      <w:r>
        <w:rPr>
          <w:rFonts w:ascii="Courier New" w:eastAsia="Courier New" w:hAnsi="Courier New" w:cs="Courier New"/>
          <w:sz w:val="21"/>
          <w:szCs w:val="21"/>
        </w:rPr>
        <w:t xml:space="preserve">ed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o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 xml:space="preserve">le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ts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or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p!</w:t>
      </w:r>
    </w:p>
    <w:p w14:paraId="7C3C9D0B" w14:textId="77777777" w:rsidR="00393596" w:rsidRDefault="00393596">
      <w:pPr>
        <w:spacing w:line="200" w:lineRule="exact"/>
      </w:pPr>
    </w:p>
    <w:p w14:paraId="3C619739" w14:textId="77777777" w:rsidR="00393596" w:rsidRDefault="00393596">
      <w:pPr>
        <w:spacing w:before="15" w:line="260" w:lineRule="exact"/>
        <w:rPr>
          <w:sz w:val="26"/>
          <w:szCs w:val="26"/>
        </w:rPr>
      </w:pPr>
    </w:p>
    <w:p w14:paraId="06F34997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p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or</w:t>
      </w:r>
    </w:p>
    <w:p w14:paraId="3E5ADE34" w14:textId="0491883D" w:rsidR="00393596" w:rsidRDefault="00000000">
      <w:pPr>
        <w:ind w:left="100" w:right="835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d 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 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ic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th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s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,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ne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i.</w:t>
      </w:r>
    </w:p>
    <w:p w14:paraId="3F0B3B25" w14:textId="77777777" w:rsidR="00393596" w:rsidRDefault="00393596">
      <w:pPr>
        <w:spacing w:before="4" w:line="220" w:lineRule="exact"/>
        <w:rPr>
          <w:sz w:val="22"/>
          <w:szCs w:val="22"/>
        </w:rPr>
      </w:pPr>
    </w:p>
    <w:p w14:paraId="2CE8D482" w14:textId="2D543CCA" w:rsidR="00393596" w:rsidRDefault="00000000">
      <w:pPr>
        <w:spacing w:line="220" w:lineRule="exact"/>
        <w:ind w:left="100" w:right="20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g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's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w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ll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 a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er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or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r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7B2D3F70" w14:textId="77777777" w:rsidR="00393596" w:rsidRDefault="00393596">
      <w:pPr>
        <w:spacing w:line="200" w:lineRule="exact"/>
      </w:pPr>
    </w:p>
    <w:p w14:paraId="11E79F15" w14:textId="77777777" w:rsidR="00393596" w:rsidRDefault="00393596">
      <w:pPr>
        <w:spacing w:before="10" w:line="280" w:lineRule="exact"/>
        <w:rPr>
          <w:sz w:val="28"/>
          <w:szCs w:val="28"/>
        </w:rPr>
      </w:pPr>
    </w:p>
    <w:p w14:paraId="7DCE919C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hD</w:t>
      </w:r>
    </w:p>
    <w:p w14:paraId="56F02487" w14:textId="703222F4" w:rsidR="00393596" w:rsidRDefault="00000000" w:rsidP="008A1217">
      <w:pPr>
        <w:ind w:left="100" w:right="3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k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g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ip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b,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sk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ur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t 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 xml:space="preserve">or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y,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ou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n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h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bs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 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 xml:space="preserve">e or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y.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s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o 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is 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re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u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g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 w:rsidR="00C71668">
        <w:rPr>
          <w:rFonts w:ascii="Courier New" w:eastAsia="Courier New" w:hAnsi="Courier New" w:cs="Courier New"/>
          <w:sz w:val="21"/>
          <w:szCs w:val="21"/>
        </w:rPr>
        <w:t>master 2 (M2)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p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 xml:space="preserve">o 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al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 xml:space="preserve">es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f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v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y.</w:t>
      </w:r>
    </w:p>
    <w:p w14:paraId="55B6438E" w14:textId="77777777" w:rsidR="00393596" w:rsidRDefault="00393596">
      <w:pPr>
        <w:spacing w:line="200" w:lineRule="exact"/>
      </w:pPr>
    </w:p>
    <w:p w14:paraId="4C4A89BC" w14:textId="77777777" w:rsidR="00393596" w:rsidRDefault="00393596">
      <w:pPr>
        <w:spacing w:before="14" w:line="260" w:lineRule="exact"/>
        <w:rPr>
          <w:sz w:val="26"/>
          <w:szCs w:val="26"/>
        </w:rPr>
      </w:pPr>
    </w:p>
    <w:p w14:paraId="6292C165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</w:t>
      </w:r>
    </w:p>
    <w:p w14:paraId="33122033" w14:textId="0CF11B3E" w:rsidR="00393596" w:rsidRDefault="00000000">
      <w:pPr>
        <w:ind w:left="100" w:right="58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q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 a 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,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m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d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r of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h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s 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s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r 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 xml:space="preserve">m by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 xml:space="preserve">.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e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at a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on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r is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 xml:space="preserve">ot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v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 xml:space="preserve">d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i</w:t>
      </w:r>
      <w:r>
        <w:rPr>
          <w:rFonts w:ascii="Courier New" w:eastAsia="Courier New" w:hAnsi="Courier New" w:cs="Courier New"/>
          <w:sz w:val="21"/>
          <w:szCs w:val="21"/>
        </w:rPr>
        <w:t>f y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ur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g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s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e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l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s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 xml:space="preserve">an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/</w:t>
      </w:r>
      <w:r>
        <w:rPr>
          <w:rFonts w:ascii="Courier New" w:eastAsia="Courier New" w:hAnsi="Courier New" w:cs="Courier New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.</w:t>
      </w:r>
    </w:p>
    <w:p w14:paraId="596A1C91" w14:textId="77777777" w:rsidR="00393596" w:rsidRDefault="00393596">
      <w:pPr>
        <w:spacing w:line="200" w:lineRule="exact"/>
      </w:pPr>
    </w:p>
    <w:p w14:paraId="56D6D0EC" w14:textId="77777777" w:rsidR="00393596" w:rsidRDefault="00393596">
      <w:pPr>
        <w:spacing w:before="17" w:line="260" w:lineRule="exact"/>
        <w:rPr>
          <w:sz w:val="26"/>
          <w:szCs w:val="26"/>
        </w:rPr>
      </w:pPr>
    </w:p>
    <w:p w14:paraId="0A19DD4E" w14:textId="77777777" w:rsidR="00393596" w:rsidRDefault="00000000">
      <w:pPr>
        <w:ind w:left="10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</w:p>
    <w:p w14:paraId="1D4BBE92" w14:textId="0406F5AB" w:rsidR="00393596" w:rsidRDefault="00000000">
      <w:pPr>
        <w:ind w:left="100" w:right="45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e c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c</w:t>
      </w:r>
      <w:r>
        <w:rPr>
          <w:rFonts w:ascii="Courier New" w:eastAsia="Courier New" w:hAnsi="Courier New" w:cs="Courier New"/>
          <w:sz w:val="21"/>
          <w:szCs w:val="21"/>
        </w:rPr>
        <w:t>t 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e 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s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 xml:space="preserve">n at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p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h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hyperlink r:id="rId22">
        <w:r>
          <w:rPr>
            <w:rFonts w:ascii="Courier New" w:eastAsia="Courier New" w:hAnsi="Courier New" w:cs="Courier New"/>
            <w:sz w:val="21"/>
            <w:szCs w:val="21"/>
          </w:rPr>
          <w:t>l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b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z w:val="21"/>
            <w:szCs w:val="21"/>
          </w:rPr>
          <w:t>r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a</w:t>
        </w:r>
        <w:r>
          <w:rPr>
            <w:rFonts w:ascii="Courier New" w:eastAsia="Courier New" w:hAnsi="Courier New" w:cs="Courier New"/>
            <w:sz w:val="21"/>
            <w:szCs w:val="21"/>
          </w:rPr>
          <w:t>n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d</w:t>
        </w:r>
        <w:r>
          <w:rPr>
            <w:rFonts w:ascii="Courier New" w:eastAsia="Courier New" w:hAnsi="Courier New" w:cs="Courier New"/>
            <w:sz w:val="21"/>
            <w:szCs w:val="21"/>
          </w:rPr>
          <w:t>@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u</w:t>
        </w:r>
        <w:r>
          <w:rPr>
            <w:rFonts w:ascii="Courier New" w:eastAsia="Courier New" w:hAnsi="Courier New" w:cs="Courier New"/>
            <w:sz w:val="21"/>
            <w:szCs w:val="21"/>
          </w:rPr>
          <w:t>-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p</w:t>
        </w:r>
        <w:r>
          <w:rPr>
            <w:rFonts w:ascii="Courier New" w:eastAsia="Courier New" w:hAnsi="Courier New" w:cs="Courier New"/>
            <w:sz w:val="21"/>
            <w:szCs w:val="21"/>
          </w:rPr>
          <w:t>e</w:t>
        </w:r>
        <w:r>
          <w:rPr>
            <w:rFonts w:ascii="Courier New" w:eastAsia="Courier New" w:hAnsi="Courier New" w:cs="Courier New"/>
            <w:spacing w:val="1"/>
            <w:sz w:val="21"/>
            <w:szCs w:val="21"/>
          </w:rPr>
          <w:t>c</w:t>
        </w:r>
        <w:r>
          <w:rPr>
            <w:rFonts w:ascii="Courier New" w:eastAsia="Courier New" w:hAnsi="Courier New" w:cs="Courier New"/>
            <w:spacing w:val="-2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sz w:val="21"/>
            <w:szCs w:val="21"/>
          </w:rPr>
          <w:t>f</w:t>
        </w:r>
      </w:hyperlink>
      <w:r>
        <w:rPr>
          <w:rFonts w:ascii="Courier New" w:eastAsia="Courier New" w:hAnsi="Courier New" w:cs="Courier New"/>
          <w:spacing w:val="-2"/>
          <w:sz w:val="21"/>
          <w:szCs w:val="21"/>
        </w:rPr>
        <w:t>r</w:t>
      </w:r>
      <w:r>
        <w:rPr>
          <w:rFonts w:ascii="Courier New" w:eastAsia="Courier New" w:hAnsi="Courier New" w:cs="Courier New"/>
          <w:sz w:val="21"/>
          <w:szCs w:val="21"/>
        </w:rPr>
        <w:t xml:space="preserve">, if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y</w:t>
      </w:r>
      <w:r>
        <w:rPr>
          <w:rFonts w:ascii="Courier New" w:eastAsia="Courier New" w:hAnsi="Courier New" w:cs="Courier New"/>
          <w:sz w:val="21"/>
          <w:szCs w:val="21"/>
        </w:rPr>
        <w:t>ou</w:t>
      </w:r>
      <w:r w:rsidR="008A1217"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e</w:t>
      </w:r>
      <w:r>
        <w:rPr>
          <w:rFonts w:ascii="Courier New" w:eastAsia="Courier New" w:hAnsi="Courier New" w:cs="Courier New"/>
          <w:sz w:val="21"/>
          <w:szCs w:val="21"/>
        </w:rPr>
        <w:t>d 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t</w:t>
      </w:r>
      <w:r>
        <w:rPr>
          <w:rFonts w:ascii="Courier New" w:eastAsia="Courier New" w:hAnsi="Courier New" w:cs="Courier New"/>
          <w:sz w:val="21"/>
          <w:szCs w:val="21"/>
        </w:rPr>
        <w:t>i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o</w:t>
      </w:r>
      <w:r>
        <w:rPr>
          <w:rFonts w:ascii="Courier New" w:eastAsia="Courier New" w:hAnsi="Courier New" w:cs="Courier New"/>
          <w:sz w:val="21"/>
          <w:szCs w:val="21"/>
        </w:rPr>
        <w:t>n a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b</w:t>
      </w: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1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 xml:space="preserve">t </w:t>
      </w:r>
      <w:r>
        <w:rPr>
          <w:rFonts w:ascii="Courier New" w:eastAsia="Courier New" w:hAnsi="Courier New" w:cs="Courier New"/>
          <w:spacing w:val="-1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l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u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pacing w:val="-2"/>
          <w:sz w:val="21"/>
          <w:szCs w:val="21"/>
        </w:rPr>
        <w:t>n</w:t>
      </w:r>
      <w:r>
        <w:rPr>
          <w:rFonts w:ascii="Courier New" w:eastAsia="Courier New" w:hAnsi="Courier New" w:cs="Courier New"/>
          <w:sz w:val="21"/>
          <w:szCs w:val="21"/>
        </w:rPr>
        <w:t>i</w:t>
      </w:r>
    </w:p>
    <w:sectPr w:rsidR="00393596">
      <w:pgSz w:w="12240" w:h="15840"/>
      <w:pgMar w:top="1360" w:right="142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5CA"/>
    <w:multiLevelType w:val="multilevel"/>
    <w:tmpl w:val="466AD9A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60104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596"/>
    <w:rsid w:val="000C01F7"/>
    <w:rsid w:val="000F2686"/>
    <w:rsid w:val="00264A6B"/>
    <w:rsid w:val="00393596"/>
    <w:rsid w:val="00400900"/>
    <w:rsid w:val="00515A3D"/>
    <w:rsid w:val="0087529F"/>
    <w:rsid w:val="008A1217"/>
    <w:rsid w:val="00C71668"/>
    <w:rsid w:val="00C86736"/>
    <w:rsid w:val="00CB68AD"/>
    <w:rsid w:val="00CC02BA"/>
    <w:rsid w:val="00D90D81"/>
    <w:rsid w:val="00DB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D446"/>
  <w15:docId w15:val="{41001BD8-4B8D-40D5-8F43-2E9D5B01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ernational-master-biometrics-intelligent-vision.org/" TargetMode="External"/><Relationship Id="rId13" Type="http://schemas.openxmlformats.org/officeDocument/2006/relationships/hyperlink" Target="http://www.campusfrance.org/en/bursaries-foreign-students" TargetMode="External"/><Relationship Id="rId18" Type="http://schemas.openxmlformats.org/officeDocument/2006/relationships/hyperlink" Target="mailto:baudrand@u-pec.fr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lal-gurmes@u-" TargetMode="External"/><Relationship Id="rId7" Type="http://schemas.openxmlformats.org/officeDocument/2006/relationships/hyperlink" Target="http://www.international-master-biometrics-intelligent-" TargetMode="External"/><Relationship Id="rId12" Type="http://schemas.openxmlformats.org/officeDocument/2006/relationships/hyperlink" Target="http://www.en.u-pec.fr/en/student-life/before-your-" TargetMode="External"/><Relationship Id="rId17" Type="http://schemas.openxmlformats.org/officeDocument/2006/relationships/hyperlink" Target="mailto:baudrand@u-" TargetMode="External"/><Relationship Id="rId2" Type="http://schemas.openxmlformats.org/officeDocument/2006/relationships/styles" Target="styles.xml"/><Relationship Id="rId16" Type="http://schemas.openxmlformats.org/officeDocument/2006/relationships/hyperlink" Target="mailto:naitali@gmail.com" TargetMode="External"/><Relationship Id="rId20" Type="http://schemas.openxmlformats.org/officeDocument/2006/relationships/hyperlink" Target="mailto:lal-gurmes@u-pec.f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nternational-master-biometrics-intelligent-" TargetMode="External"/><Relationship Id="rId11" Type="http://schemas.openxmlformats.org/officeDocument/2006/relationships/hyperlink" Target="mailto:baudrand@u-pec.fr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international-master-biometrics-intelligent-" TargetMode="External"/><Relationship Id="rId15" Type="http://schemas.openxmlformats.org/officeDocument/2006/relationships/hyperlink" Target="mailto:baudrand@u-pec.f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campusfrance.org/system/files/medias/documents/2018-" TargetMode="External"/><Relationship Id="rId19" Type="http://schemas.openxmlformats.org/officeDocument/2006/relationships/hyperlink" Target="mailto:lal-gurmes@u-pec.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vec.etudiant.gouv.fr/" TargetMode="External"/><Relationship Id="rId14" Type="http://schemas.openxmlformats.org/officeDocument/2006/relationships/hyperlink" Target="http://www.international-master-biometrics-" TargetMode="External"/><Relationship Id="rId22" Type="http://schemas.openxmlformats.org/officeDocument/2006/relationships/hyperlink" Target="mailto:baudrand@u-pec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2589</Words>
  <Characters>14759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Navidi Masoud</cp:lastModifiedBy>
  <cp:revision>13</cp:revision>
  <dcterms:created xsi:type="dcterms:W3CDTF">2024-01-17T00:39:00Z</dcterms:created>
  <dcterms:modified xsi:type="dcterms:W3CDTF">2024-01-17T02:39:00Z</dcterms:modified>
</cp:coreProperties>
</file>